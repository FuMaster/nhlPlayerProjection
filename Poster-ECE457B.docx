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4781C" w14:textId="290D45E3" w:rsidR="00741224" w:rsidRDefault="00427DF1">
      <w:pPr>
        <w:spacing w:before="30" w:line="277" w:lineRule="auto"/>
        <w:ind w:left="9469" w:right="7219"/>
        <w:jc w:val="center"/>
        <w:rPr>
          <w:sz w:val="50"/>
          <w:szCs w:val="50"/>
        </w:rPr>
      </w:pPr>
      <w:r>
        <w:rPr>
          <w:b/>
          <w:bCs/>
          <w:noProof/>
          <w:spacing w:val="-9"/>
          <w:sz w:val="50"/>
          <w:szCs w:val="50"/>
          <w:lang w:eastAsia="zh-CN"/>
        </w:rPr>
        <w:pict w14:anchorId="0486E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-27pt;margin-top:-3.35pt;width:188.5pt;height:135.7pt;z-index:-251643904">
            <v:imagedata r:id="rId5" o:title=""/>
          </v:shape>
        </w:pict>
      </w:r>
      <w:r>
        <w:rPr>
          <w:b/>
          <w:bCs/>
          <w:noProof/>
          <w:spacing w:val="-9"/>
          <w:sz w:val="50"/>
          <w:szCs w:val="50"/>
          <w:lang w:eastAsia="zh-CN"/>
        </w:rPr>
        <w:pict w14:anchorId="5671B4E1">
          <v:shape id="_x0000_s1034" style="position:absolute;left:0;text-align:left;margin-left:-29.8pt;margin-top:-19.05pt;width:1587.6pt;height:13.55pt;z-index:-251644928" coordorigin="-56,-61" coordsize="31752,271" path="m31660,l,,,209r31660,l31660,xe" fillcolor="#ff7c41" stroked="f">
            <v:path arrowok="t"/>
          </v:shape>
        </w:pict>
      </w:r>
      <w:r w:rsidR="001E5D48" w:rsidRPr="44DE2097">
        <w:rPr>
          <w:b/>
          <w:bCs/>
          <w:spacing w:val="-9"/>
          <w:sz w:val="50"/>
          <w:szCs w:val="50"/>
        </w:rPr>
        <w:t>W</w:t>
      </w:r>
      <w:r w:rsidR="001E5D48" w:rsidRPr="44DE2097">
        <w:rPr>
          <w:b/>
          <w:bCs/>
          <w:sz w:val="50"/>
          <w:szCs w:val="50"/>
        </w:rPr>
        <w:t>inter</w:t>
      </w:r>
      <w:r w:rsidR="001E5D48" w:rsidRPr="44DE2097">
        <w:rPr>
          <w:b/>
          <w:bCs/>
          <w:spacing w:val="-8"/>
          <w:sz w:val="50"/>
          <w:szCs w:val="50"/>
        </w:rPr>
        <w:t xml:space="preserve"> </w:t>
      </w:r>
      <w:r w:rsidR="001E5D48" w:rsidRPr="44DE2097">
        <w:rPr>
          <w:b/>
          <w:bCs/>
          <w:sz w:val="50"/>
          <w:szCs w:val="50"/>
        </w:rPr>
        <w:t>2016 – ECE457B Computa</w:t>
      </w:r>
      <w:r w:rsidR="001E5D48">
        <w:rPr>
          <w:b/>
          <w:bCs/>
          <w:sz w:val="50"/>
          <w:szCs w:val="50"/>
        </w:rPr>
        <w:t>tional Intelligence Dept of ECE</w:t>
      </w:r>
      <w:bookmarkStart w:id="0" w:name="_GoBack"/>
      <w:bookmarkEnd w:id="0"/>
      <w:r w:rsidR="001E5D48" w:rsidRPr="44DE2097">
        <w:rPr>
          <w:b/>
          <w:bCs/>
          <w:sz w:val="50"/>
          <w:szCs w:val="50"/>
        </w:rPr>
        <w:t>, University of</w:t>
      </w:r>
      <w:r w:rsidR="001E5D48" w:rsidRPr="44DE2097">
        <w:rPr>
          <w:b/>
          <w:bCs/>
          <w:spacing w:val="-8"/>
          <w:sz w:val="50"/>
          <w:szCs w:val="50"/>
        </w:rPr>
        <w:t xml:space="preserve"> </w:t>
      </w:r>
      <w:r w:rsidR="001E5D48" w:rsidRPr="44DE2097">
        <w:rPr>
          <w:b/>
          <w:bCs/>
          <w:spacing w:val="-28"/>
          <w:sz w:val="50"/>
          <w:szCs w:val="50"/>
        </w:rPr>
        <w:t>W</w:t>
      </w:r>
      <w:r w:rsidR="001E5D48" w:rsidRPr="44DE2097">
        <w:rPr>
          <w:b/>
          <w:bCs/>
          <w:sz w:val="50"/>
          <w:szCs w:val="50"/>
        </w:rPr>
        <w:t>aterloo Instructor: Otman Basir</w:t>
      </w:r>
    </w:p>
    <w:p w14:paraId="48F19FA0" w14:textId="77777777" w:rsidR="00741224" w:rsidRDefault="00741224">
      <w:pPr>
        <w:spacing w:before="6" w:line="120" w:lineRule="exact"/>
        <w:rPr>
          <w:sz w:val="13"/>
          <w:szCs w:val="13"/>
        </w:rPr>
      </w:pPr>
    </w:p>
    <w:p w14:paraId="37491B92" w14:textId="77777777" w:rsidR="00741224" w:rsidRDefault="00741224">
      <w:pPr>
        <w:spacing w:line="200" w:lineRule="exact"/>
      </w:pPr>
    </w:p>
    <w:p w14:paraId="05A8A75E" w14:textId="77777777" w:rsidR="00741224" w:rsidRDefault="001E5D48">
      <w:pPr>
        <w:ind w:left="11385"/>
        <w:rPr>
          <w:rFonts w:ascii="Georgia" w:eastAsia="Georgia" w:hAnsi="Georgia" w:cs="Georgia"/>
          <w:sz w:val="88"/>
          <w:szCs w:val="88"/>
        </w:rPr>
      </w:pPr>
      <w:r>
        <w:rPr>
          <w:rFonts w:ascii="Georgia" w:eastAsia="Georgia" w:hAnsi="Georgia" w:cs="Georgia"/>
          <w:sz w:val="88"/>
          <w:szCs w:val="88"/>
        </w:rPr>
        <w:t>NHL Player Projection</w:t>
      </w:r>
    </w:p>
    <w:p w14:paraId="28706AA1" w14:textId="30FAA6FD" w:rsidR="00741224" w:rsidRDefault="001E5D48" w:rsidP="00C9605F">
      <w:pPr>
        <w:spacing w:before="95" w:line="760" w:lineRule="exact"/>
        <w:ind w:left="3600" w:firstLine="720"/>
        <w:jc w:val="center"/>
        <w:rPr>
          <w:rFonts w:ascii="Georgia" w:eastAsia="Georgia" w:hAnsi="Georgia" w:cs="Georgia"/>
          <w:sz w:val="69"/>
          <w:szCs w:val="69"/>
        </w:rPr>
      </w:pPr>
      <w:r>
        <w:rPr>
          <w:rFonts w:ascii="Georgia" w:eastAsia="Georgia" w:hAnsi="Georgia" w:cs="Georgia"/>
          <w:position w:val="-2"/>
          <w:sz w:val="69"/>
          <w:szCs w:val="69"/>
        </w:rPr>
        <w:t>Group 2: Lawrence Fu, Vincent Chau, Salar Ali Mumtaz</w:t>
      </w:r>
    </w:p>
    <w:p w14:paraId="43C2DBA9" w14:textId="04FABD0E" w:rsidR="00741224" w:rsidRDefault="00741224">
      <w:pPr>
        <w:spacing w:line="200" w:lineRule="exact"/>
      </w:pPr>
    </w:p>
    <w:p w14:paraId="76594CE7" w14:textId="3B83DD13" w:rsidR="00741224" w:rsidRDefault="00741224">
      <w:pPr>
        <w:spacing w:line="200" w:lineRule="exact"/>
      </w:pPr>
    </w:p>
    <w:p w14:paraId="4A2A059B" w14:textId="3F8E5C0E" w:rsidR="00741224" w:rsidRDefault="00C9605F">
      <w:pPr>
        <w:spacing w:line="200" w:lineRule="exact"/>
      </w:pPr>
      <w:r>
        <w:pict w14:anchorId="007C8EBE">
          <v:group id="_x0000_s1028" style="position:absolute;margin-left:22.3pt;margin-top:253.85pt;width:1545.15pt;height:138.2pt;z-index:-251661312;mso-position-horizontal-relative:page;mso-position-vertical-relative:page" coordorigin="441,5152" coordsize="30903,2764">
            <v:shape id="_x0000_s1029" style="position:absolute;left:441;top:5152;width:30903;height:2764" coordorigin="441,5152" coordsize="30903,2764" path="m441,5362r,2343l442,7725r17,65l494,7845r50,41l606,7910r45,5l31134,7915r64,-10l31256,7876r47,-46l31333,7772r11,-67l31344,5362r-10,-64l31304,5239r-45,-46l31201,5163r-67,-11l651,5152r-64,10l529,5191r-47,46l452,5295r-11,67xe" fillcolor="#d5e9f7" stroked="f">
              <v:path arrowok="t"/>
            </v:shape>
            <w10:wrap anchorx="page" anchory="page"/>
          </v:group>
        </w:pict>
      </w:r>
    </w:p>
    <w:p w14:paraId="42D204C0" w14:textId="77777777" w:rsidR="00741224" w:rsidRDefault="00741224">
      <w:pPr>
        <w:spacing w:before="5" w:line="260" w:lineRule="exact"/>
        <w:rPr>
          <w:sz w:val="26"/>
          <w:szCs w:val="26"/>
        </w:rPr>
        <w:sectPr w:rsidR="00741224">
          <w:type w:val="continuous"/>
          <w:pgSz w:w="31660" w:h="26400" w:orient="landscape"/>
          <w:pgMar w:top="320" w:right="3100" w:bottom="280" w:left="540" w:header="720" w:footer="720" w:gutter="0"/>
          <w:cols w:space="720"/>
        </w:sectPr>
      </w:pPr>
    </w:p>
    <w:p w14:paraId="446A47B7" w14:textId="77777777" w:rsidR="00741224" w:rsidRDefault="001E5D48">
      <w:pPr>
        <w:spacing w:line="700" w:lineRule="exact"/>
        <w:ind w:left="290" w:right="-114"/>
        <w:rPr>
          <w:rFonts w:ascii="Georgia" w:eastAsia="Georgia" w:hAnsi="Georgia" w:cs="Georgia"/>
          <w:sz w:val="63"/>
          <w:szCs w:val="63"/>
        </w:rPr>
      </w:pPr>
      <w:r w:rsidRPr="44DE2097">
        <w:rPr>
          <w:rFonts w:ascii="Georgia" w:eastAsia="Georgia" w:hAnsi="Georgia" w:cs="Georgia"/>
          <w:b/>
          <w:bCs/>
          <w:sz w:val="63"/>
          <w:szCs w:val="63"/>
        </w:rPr>
        <w:t>Abstract</w:t>
      </w:r>
      <w:r w:rsidRPr="44DE2097">
        <w:rPr>
          <w:rFonts w:ascii="Georgia" w:eastAsia="Georgia" w:hAnsi="Georgia" w:cs="Georgia"/>
          <w:b/>
          <w:bCs/>
          <w:spacing w:val="-27"/>
          <w:sz w:val="63"/>
          <w:szCs w:val="63"/>
        </w:rPr>
        <w:t xml:space="preserve"> </w:t>
      </w:r>
      <w:r w:rsidRPr="44DE2097">
        <w:rPr>
          <w:rFonts w:ascii="Georgia" w:eastAsia="Georgia" w:hAnsi="Georgia" w:cs="Georgia"/>
          <w:b/>
          <w:bCs/>
          <w:sz w:val="63"/>
          <w:szCs w:val="63"/>
        </w:rPr>
        <w:t>and</w:t>
      </w:r>
      <w:r w:rsidRPr="44DE2097">
        <w:rPr>
          <w:rFonts w:ascii="Georgia" w:eastAsia="Georgia" w:hAnsi="Georgia" w:cs="Georgia"/>
          <w:b/>
          <w:bCs/>
          <w:spacing w:val="-12"/>
          <w:sz w:val="63"/>
          <w:szCs w:val="63"/>
        </w:rPr>
        <w:t xml:space="preserve"> </w:t>
      </w:r>
      <w:r w:rsidRPr="44DE2097">
        <w:rPr>
          <w:rFonts w:ascii="Georgia" w:eastAsia="Georgia" w:hAnsi="Georgia" w:cs="Georgia"/>
          <w:b/>
          <w:bCs/>
          <w:sz w:val="63"/>
          <w:szCs w:val="63"/>
        </w:rPr>
        <w:t>Overview:</w:t>
      </w:r>
    </w:p>
    <w:p w14:paraId="76C21CAD" w14:textId="77777777" w:rsidR="00741224" w:rsidRDefault="001E5D48">
      <w:pPr>
        <w:spacing w:line="200" w:lineRule="exact"/>
      </w:pPr>
      <w:r>
        <w:br w:type="column"/>
      </w:r>
    </w:p>
    <w:p w14:paraId="1EA45B61" w14:textId="538AC959" w:rsidR="00741224" w:rsidRDefault="00741224">
      <w:pPr>
        <w:spacing w:line="200" w:lineRule="exact"/>
      </w:pPr>
    </w:p>
    <w:p w14:paraId="748BDFC7" w14:textId="77777777" w:rsidR="00741224" w:rsidRDefault="00741224">
      <w:pPr>
        <w:spacing w:line="200" w:lineRule="exact"/>
      </w:pPr>
    </w:p>
    <w:p w14:paraId="046DADE3" w14:textId="77777777" w:rsidR="00741224" w:rsidRDefault="00741224">
      <w:pPr>
        <w:spacing w:before="18" w:line="280" w:lineRule="exact"/>
        <w:rPr>
          <w:sz w:val="28"/>
          <w:szCs w:val="28"/>
        </w:rPr>
      </w:pPr>
    </w:p>
    <w:p w14:paraId="4EEE80F4" w14:textId="0DDA0DF0" w:rsidR="00741224" w:rsidRDefault="001E5D48">
      <w:pPr>
        <w:spacing w:line="460" w:lineRule="exact"/>
        <w:rPr>
          <w:rFonts w:ascii="Georgia" w:eastAsia="Georgia" w:hAnsi="Georgia" w:cs="Georgia"/>
          <w:sz w:val="42"/>
          <w:szCs w:val="42"/>
        </w:rPr>
        <w:sectPr w:rsidR="00741224">
          <w:type w:val="continuous"/>
          <w:pgSz w:w="31660" w:h="26400" w:orient="landscape"/>
          <w:pgMar w:top="320" w:right="3100" w:bottom="280" w:left="540" w:header="720" w:footer="720" w:gutter="0"/>
          <w:cols w:num="2" w:space="720" w:equalWidth="0">
            <w:col w:w="7838" w:space="689"/>
            <w:col w:w="19493"/>
          </w:cols>
        </w:sectPr>
      </w:pPr>
      <w:r>
        <w:rPr>
          <w:rFonts w:ascii="Georgia" w:eastAsia="Georgia" w:hAnsi="Georgia" w:cs="Georgia"/>
          <w:position w:val="-1"/>
          <w:sz w:val="42"/>
          <w:szCs w:val="42"/>
        </w:rPr>
        <w:t>Use</w:t>
      </w:r>
      <w:r>
        <w:rPr>
          <w:rFonts w:ascii="Georgia" w:eastAsia="Georgia" w:hAnsi="Georgia" w:cs="Georgia"/>
          <w:spacing w:val="-7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this</w:t>
      </w:r>
      <w:r>
        <w:rPr>
          <w:rFonts w:ascii="Georgia" w:eastAsia="Georgia" w:hAnsi="Georgia" w:cs="Georgia"/>
          <w:spacing w:val="-7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font</w:t>
      </w:r>
      <w:r>
        <w:rPr>
          <w:rFonts w:ascii="Georgia" w:eastAsia="Georgia" w:hAnsi="Georgia" w:cs="Georgia"/>
          <w:spacing w:val="-8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style</w:t>
      </w:r>
      <w:r>
        <w:rPr>
          <w:rFonts w:ascii="Georgia" w:eastAsia="Georgia" w:hAnsi="Georgia" w:cs="Georgia"/>
          <w:spacing w:val="-9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and</w:t>
      </w:r>
      <w:r>
        <w:rPr>
          <w:rFonts w:ascii="Georgia" w:eastAsia="Georgia" w:hAnsi="Georgia" w:cs="Georgia"/>
          <w:spacing w:val="94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size</w:t>
      </w:r>
      <w:r>
        <w:rPr>
          <w:rFonts w:ascii="Georgia" w:eastAsia="Georgia" w:hAnsi="Georgia" w:cs="Georgia"/>
          <w:spacing w:val="-7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for</w:t>
      </w:r>
      <w:r>
        <w:rPr>
          <w:rFonts w:ascii="Georgia" w:eastAsia="Georgia" w:hAnsi="Georgia" w:cs="Georgia"/>
          <w:spacing w:val="-5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text</w:t>
      </w:r>
      <w:r>
        <w:rPr>
          <w:rFonts w:ascii="Georgia" w:eastAsia="Georgia" w:hAnsi="Georgia" w:cs="Georgia"/>
          <w:spacing w:val="-7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inside</w:t>
      </w:r>
      <w:r>
        <w:rPr>
          <w:rFonts w:ascii="Georgia" w:eastAsia="Georgia" w:hAnsi="Georgia" w:cs="Georgia"/>
          <w:spacing w:val="-11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the</w:t>
      </w:r>
      <w:r>
        <w:rPr>
          <w:rFonts w:ascii="Georgia" w:eastAsia="Georgia" w:hAnsi="Georgia" w:cs="Georgia"/>
          <w:spacing w:val="-6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boxes</w:t>
      </w:r>
      <w:r>
        <w:rPr>
          <w:rFonts w:ascii="Georgia" w:eastAsia="Georgia" w:hAnsi="Georgia" w:cs="Georgia"/>
          <w:spacing w:val="-11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throughout</w:t>
      </w:r>
      <w:r>
        <w:rPr>
          <w:rFonts w:ascii="Georgia" w:eastAsia="Georgia" w:hAnsi="Georgia" w:cs="Georgia"/>
          <w:spacing w:val="-21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the</w:t>
      </w:r>
      <w:r>
        <w:rPr>
          <w:rFonts w:ascii="Georgia" w:eastAsia="Georgia" w:hAnsi="Georgia" w:cs="Georgia"/>
          <w:spacing w:val="-6"/>
          <w:position w:val="-1"/>
          <w:sz w:val="42"/>
          <w:szCs w:val="42"/>
        </w:rPr>
        <w:t xml:space="preserve"> </w:t>
      </w:r>
      <w:r>
        <w:rPr>
          <w:rFonts w:ascii="Georgia" w:eastAsia="Georgia" w:hAnsi="Georgia" w:cs="Georgia"/>
          <w:position w:val="-1"/>
          <w:sz w:val="42"/>
          <w:szCs w:val="42"/>
        </w:rPr>
        <w:t>poster</w:t>
      </w:r>
    </w:p>
    <w:p w14:paraId="1B7CEB77" w14:textId="77777777" w:rsidR="00741224" w:rsidRDefault="00741224">
      <w:pPr>
        <w:spacing w:before="7" w:line="160" w:lineRule="exact"/>
        <w:rPr>
          <w:sz w:val="17"/>
          <w:szCs w:val="17"/>
        </w:rPr>
      </w:pPr>
    </w:p>
    <w:p w14:paraId="7EB142EA" w14:textId="77777777" w:rsidR="00741224" w:rsidRDefault="00741224">
      <w:pPr>
        <w:spacing w:line="200" w:lineRule="exact"/>
      </w:pPr>
    </w:p>
    <w:p w14:paraId="6916A6FC" w14:textId="193F97DA" w:rsidR="00741224" w:rsidRDefault="00741224">
      <w:pPr>
        <w:spacing w:line="200" w:lineRule="exact"/>
      </w:pPr>
    </w:p>
    <w:p w14:paraId="78E85558" w14:textId="43A272EB" w:rsidR="00741224" w:rsidRDefault="00741224">
      <w:pPr>
        <w:spacing w:line="200" w:lineRule="exact"/>
      </w:pPr>
    </w:p>
    <w:p w14:paraId="2284FA48" w14:textId="230E027D" w:rsidR="00741224" w:rsidRDefault="00741224">
      <w:pPr>
        <w:spacing w:line="200" w:lineRule="exact"/>
      </w:pPr>
    </w:p>
    <w:p w14:paraId="484D47DB" w14:textId="4701811F" w:rsidR="00741224" w:rsidRDefault="00741224">
      <w:pPr>
        <w:spacing w:line="200" w:lineRule="exact"/>
      </w:pPr>
    </w:p>
    <w:p w14:paraId="7DB61D78" w14:textId="58276CB6" w:rsidR="00741224" w:rsidRDefault="00194D08">
      <w:pPr>
        <w:spacing w:line="200" w:lineRule="exact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D4DDDD" wp14:editId="5751A496">
                <wp:simplePos x="0" y="0"/>
                <wp:positionH relativeFrom="column">
                  <wp:posOffset>12775565</wp:posOffset>
                </wp:positionH>
                <wp:positionV relativeFrom="paragraph">
                  <wp:posOffset>240030</wp:posOffset>
                </wp:positionV>
                <wp:extent cx="6790055" cy="886079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055" cy="8860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517B0" w14:textId="5C9EBFC8" w:rsidR="00883170" w:rsidRDefault="00883170" w:rsidP="00883170">
                            <w:pPr>
                              <w:spacing w:line="680" w:lineRule="exact"/>
                              <w:ind w:left="102"/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</w:pPr>
                            <w:r w:rsidRPr="44DE2097"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Experiments,</w:t>
                            </w:r>
                            <w:r w:rsidRPr="44DE2097">
                              <w:rPr>
                                <w:rFonts w:ascii="Georgia" w:eastAsia="Georgia" w:hAnsi="Georgia" w:cs="Georgia"/>
                                <w:b/>
                                <w:bCs/>
                                <w:spacing w:val="-44"/>
                                <w:position w:val="-2"/>
                                <w:sz w:val="63"/>
                                <w:szCs w:val="63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Analysis</w:t>
                            </w:r>
                          </w:p>
                          <w:p w14:paraId="45C7A14E" w14:textId="07D04975" w:rsidR="00883170" w:rsidRDefault="008831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4DD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5.95pt;margin-top:18.9pt;width:534.65pt;height:697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" filled="f" stroked="f">
                <v:textbox>
                  <w:txbxContent>
                    <w:p w14:paraId="0E8517B0" w14:textId="5C9EBFC8" w:rsidR="00883170" w:rsidRDefault="00883170" w:rsidP="00883170">
                      <w:pPr>
                        <w:spacing w:line="680" w:lineRule="exact"/>
                        <w:ind w:left="102"/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</w:pPr>
                      <w:r w:rsidRPr="44DE2097"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Experiments,</w:t>
                      </w:r>
                      <w:r w:rsidRPr="44DE2097">
                        <w:rPr>
                          <w:rFonts w:ascii="Georgia" w:eastAsia="Georgia" w:hAnsi="Georgia" w:cs="Georgia"/>
                          <w:b/>
                          <w:bCs/>
                          <w:spacing w:val="-44"/>
                          <w:position w:val="-2"/>
                          <w:sz w:val="63"/>
                          <w:szCs w:val="63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Analysis</w:t>
                      </w:r>
                    </w:p>
                    <w:p w14:paraId="45C7A14E" w14:textId="07D04975" w:rsidR="00883170" w:rsidRDefault="00883170"/>
                  </w:txbxContent>
                </v:textbox>
                <w10:wrap type="square"/>
              </v:shape>
            </w:pict>
          </mc:Fallback>
        </mc:AlternateContent>
      </w:r>
    </w:p>
    <w:p w14:paraId="35E279E5" w14:textId="4F931207" w:rsidR="00741224" w:rsidRDefault="00194D08">
      <w:pPr>
        <w:spacing w:line="200" w:lineRule="exact"/>
        <w:sectPr w:rsidR="00741224">
          <w:type w:val="continuous"/>
          <w:pgSz w:w="31660" w:h="26400" w:orient="landscape"/>
          <w:pgMar w:top="320" w:right="3100" w:bottom="280" w:left="540" w:header="720" w:footer="720" w:gutter="0"/>
          <w:cols w:space="720"/>
        </w:sectPr>
      </w:pPr>
      <w:r>
        <w:rPr>
          <w:noProof/>
          <w:lang w:eastAsia="zh-CN"/>
        </w:rPr>
        <w:pict w14:anchorId="3560DEB7">
          <v:shape id="_x0000_s1041" style="position:absolute;margin-left:1003.1pt;margin-top:7.75pt;width:536.75pt;height:700.3pt;z-index:-251640321" coordorigin="20540,8229" coordsize="10803,14006" path="m20540,8229r,14007l31344,22236r,-14007l20540,8229xe" fillcolor="#ffe7e6" stroked="f">
            <v:path arrowok="t"/>
          </v:shape>
        </w:pict>
      </w:r>
      <w:r w:rsidR="00883170" w:rsidRPr="006F7F1E">
        <w:rPr>
          <w:noProof/>
          <w:sz w:val="13"/>
          <w:szCs w:val="13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3D96E9" wp14:editId="71744796">
                <wp:simplePos x="0" y="0"/>
                <wp:positionH relativeFrom="column">
                  <wp:posOffset>10160</wp:posOffset>
                </wp:positionH>
                <wp:positionV relativeFrom="paragraph">
                  <wp:posOffset>9366885</wp:posOffset>
                </wp:positionV>
                <wp:extent cx="19354165" cy="1874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165" cy="187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33608" w14:textId="41755E35" w:rsidR="006F7F1E" w:rsidRDefault="006F7F1E">
                            <w:pPr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</w:pPr>
                            <w:r w:rsidRPr="006F7F1E"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Conclusion:</w:t>
                            </w:r>
                          </w:p>
                          <w:p w14:paraId="4EABE135" w14:textId="124B7C75" w:rsidR="006F7F1E" w:rsidRPr="006F7F1E" w:rsidRDefault="006F7F1E">
                            <w:pPr>
                              <w:rPr>
                                <w:rFonts w:ascii="Georgia" w:eastAsia="Georgia" w:hAnsi="Georgia" w:cs="Georgia"/>
                                <w:position w:val="-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position w:val="-1"/>
                                <w:sz w:val="42"/>
                                <w:szCs w:val="42"/>
                              </w:rPr>
                              <w:t>The results of 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96E9" id="_x0000_s1027" type="#_x0000_t202" style="position:absolute;margin-left:.8pt;margin-top:737.55pt;width:1523.95pt;height:14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" filled="f" stroked="f">
                <v:textbox>
                  <w:txbxContent>
                    <w:p w14:paraId="74F33608" w14:textId="41755E35" w:rsidR="006F7F1E" w:rsidRDefault="006F7F1E">
                      <w:pPr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</w:pPr>
                      <w:r w:rsidRPr="006F7F1E"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Conclusion:</w:t>
                      </w:r>
                    </w:p>
                    <w:p w14:paraId="4EABE135" w14:textId="124B7C75" w:rsidR="006F7F1E" w:rsidRPr="006F7F1E" w:rsidRDefault="006F7F1E">
                      <w:pPr>
                        <w:rPr>
                          <w:rFonts w:ascii="Georgia" w:eastAsia="Georgia" w:hAnsi="Georgia" w:cs="Georgia"/>
                          <w:position w:val="-1"/>
                          <w:sz w:val="42"/>
                          <w:szCs w:val="42"/>
                        </w:rPr>
                      </w:pPr>
                      <w:r>
                        <w:rPr>
                          <w:rFonts w:ascii="Georgia" w:eastAsia="Georgia" w:hAnsi="Georgia" w:cs="Georgia"/>
                          <w:position w:val="-1"/>
                          <w:sz w:val="42"/>
                          <w:szCs w:val="42"/>
                        </w:rPr>
                        <w:t>The results of 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170">
        <w:rPr>
          <w:rFonts w:ascii="Georgia" w:eastAsia="Georgia" w:hAnsi="Georgia" w:cs="Georgia"/>
          <w:noProof/>
          <w:sz w:val="63"/>
          <w:szCs w:val="63"/>
          <w:lang w:eastAsia="zh-C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7EF4533" wp14:editId="410EB512">
                <wp:simplePos x="0" y="0"/>
                <wp:positionH relativeFrom="page">
                  <wp:posOffset>297942</wp:posOffset>
                </wp:positionH>
                <wp:positionV relativeFrom="page">
                  <wp:posOffset>14349984</wp:posOffset>
                </wp:positionV>
                <wp:extent cx="19583400" cy="1874520"/>
                <wp:effectExtent l="8890" t="1905" r="635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83400" cy="1874520"/>
                          <a:chOff x="504" y="22675"/>
                          <a:chExt cx="30840" cy="2952"/>
                        </a:xfrm>
                      </wpg:grpSpPr>
                      <wps:wsp>
                        <wps:cNvPr id="5" name="Freeform 25"/>
                        <wps:cNvSpPr>
                          <a:spLocks/>
                        </wps:cNvSpPr>
                        <wps:spPr bwMode="auto">
                          <a:xfrm>
                            <a:off x="504" y="22675"/>
                            <a:ext cx="30840" cy="2952"/>
                          </a:xfrm>
                          <a:custGeom>
                            <a:avLst/>
                            <a:gdLst>
                              <a:gd name="T0" fmla="+- 0 504 504"/>
                              <a:gd name="T1" fmla="*/ T0 w 30840"/>
                              <a:gd name="T2" fmla="+- 0 22900 22675"/>
                              <a:gd name="T3" fmla="*/ 22900 h 2952"/>
                              <a:gd name="T4" fmla="+- 0 504 504"/>
                              <a:gd name="T5" fmla="*/ T4 w 30840"/>
                              <a:gd name="T6" fmla="+- 0 25403 22675"/>
                              <a:gd name="T7" fmla="*/ 25403 h 2952"/>
                              <a:gd name="T8" fmla="+- 0 505 504"/>
                              <a:gd name="T9" fmla="*/ T8 w 30840"/>
                              <a:gd name="T10" fmla="+- 0 25423 22675"/>
                              <a:gd name="T11" fmla="*/ 25423 h 2952"/>
                              <a:gd name="T12" fmla="+- 0 521 504"/>
                              <a:gd name="T13" fmla="*/ T12 w 30840"/>
                              <a:gd name="T14" fmla="+- 0 25488 22675"/>
                              <a:gd name="T15" fmla="*/ 25488 h 2952"/>
                              <a:gd name="T16" fmla="+- 0 554 504"/>
                              <a:gd name="T17" fmla="*/ T16 w 30840"/>
                              <a:gd name="T18" fmla="+- 0 25545 22675"/>
                              <a:gd name="T19" fmla="*/ 25545 h 2952"/>
                              <a:gd name="T20" fmla="+- 0 602 504"/>
                              <a:gd name="T21" fmla="*/ T20 w 30840"/>
                              <a:gd name="T22" fmla="+- 0 25589 22675"/>
                              <a:gd name="T23" fmla="*/ 25589 h 2952"/>
                              <a:gd name="T24" fmla="+- 0 661 504"/>
                              <a:gd name="T25" fmla="*/ T24 w 30840"/>
                              <a:gd name="T26" fmla="+- 0 25617 22675"/>
                              <a:gd name="T27" fmla="*/ 25617 h 2952"/>
                              <a:gd name="T28" fmla="+- 0 728 504"/>
                              <a:gd name="T29" fmla="*/ T28 w 30840"/>
                              <a:gd name="T30" fmla="+- 0 25628 22675"/>
                              <a:gd name="T31" fmla="*/ 25628 h 2952"/>
                              <a:gd name="T32" fmla="+- 0 31119 504"/>
                              <a:gd name="T33" fmla="*/ T32 w 30840"/>
                              <a:gd name="T34" fmla="+- 0 25628 22675"/>
                              <a:gd name="T35" fmla="*/ 25628 h 2952"/>
                              <a:gd name="T36" fmla="+- 0 31184 504"/>
                              <a:gd name="T37" fmla="*/ T36 w 30840"/>
                              <a:gd name="T38" fmla="+- 0 25618 22675"/>
                              <a:gd name="T39" fmla="*/ 25618 h 2952"/>
                              <a:gd name="T40" fmla="+- 0 31243 504"/>
                              <a:gd name="T41" fmla="*/ T40 w 30840"/>
                              <a:gd name="T42" fmla="+- 0 25590 22675"/>
                              <a:gd name="T43" fmla="*/ 25590 h 2952"/>
                              <a:gd name="T44" fmla="+- 0 31292 504"/>
                              <a:gd name="T45" fmla="*/ T44 w 30840"/>
                              <a:gd name="T46" fmla="+- 0 25547 22675"/>
                              <a:gd name="T47" fmla="*/ 25547 h 2952"/>
                              <a:gd name="T48" fmla="+- 0 31326 504"/>
                              <a:gd name="T49" fmla="*/ T48 w 30840"/>
                              <a:gd name="T50" fmla="+- 0 25491 22675"/>
                              <a:gd name="T51" fmla="*/ 25491 h 2952"/>
                              <a:gd name="T52" fmla="+- 0 31343 504"/>
                              <a:gd name="T53" fmla="*/ T52 w 30840"/>
                              <a:gd name="T54" fmla="+- 0 25426 22675"/>
                              <a:gd name="T55" fmla="*/ 25426 h 2952"/>
                              <a:gd name="T56" fmla="+- 0 31344 504"/>
                              <a:gd name="T57" fmla="*/ T56 w 30840"/>
                              <a:gd name="T58" fmla="+- 0 25403 22675"/>
                              <a:gd name="T59" fmla="*/ 25403 h 2952"/>
                              <a:gd name="T60" fmla="+- 0 31344 504"/>
                              <a:gd name="T61" fmla="*/ T60 w 30840"/>
                              <a:gd name="T62" fmla="+- 0 22900 22675"/>
                              <a:gd name="T63" fmla="*/ 22900 h 2952"/>
                              <a:gd name="T64" fmla="+- 0 31334 504"/>
                              <a:gd name="T65" fmla="*/ T64 w 30840"/>
                              <a:gd name="T66" fmla="+- 0 22835 22675"/>
                              <a:gd name="T67" fmla="*/ 22835 h 2952"/>
                              <a:gd name="T68" fmla="+- 0 31306 504"/>
                              <a:gd name="T69" fmla="*/ T68 w 30840"/>
                              <a:gd name="T70" fmla="+- 0 22776 22675"/>
                              <a:gd name="T71" fmla="*/ 22776 h 2952"/>
                              <a:gd name="T72" fmla="+- 0 31263 504"/>
                              <a:gd name="T73" fmla="*/ T72 w 30840"/>
                              <a:gd name="T74" fmla="+- 0 22728 22675"/>
                              <a:gd name="T75" fmla="*/ 22728 h 2952"/>
                              <a:gd name="T76" fmla="+- 0 31207 504"/>
                              <a:gd name="T77" fmla="*/ T76 w 30840"/>
                              <a:gd name="T78" fmla="+- 0 22693 22675"/>
                              <a:gd name="T79" fmla="*/ 22693 h 2952"/>
                              <a:gd name="T80" fmla="+- 0 31143 504"/>
                              <a:gd name="T81" fmla="*/ T80 w 30840"/>
                              <a:gd name="T82" fmla="+- 0 22677 22675"/>
                              <a:gd name="T83" fmla="*/ 22677 h 2952"/>
                              <a:gd name="T84" fmla="+- 0 31119 504"/>
                              <a:gd name="T85" fmla="*/ T84 w 30840"/>
                              <a:gd name="T86" fmla="+- 0 22675 22675"/>
                              <a:gd name="T87" fmla="*/ 22675 h 2952"/>
                              <a:gd name="T88" fmla="+- 0 728 504"/>
                              <a:gd name="T89" fmla="*/ T88 w 30840"/>
                              <a:gd name="T90" fmla="+- 0 22675 22675"/>
                              <a:gd name="T91" fmla="*/ 22675 h 2952"/>
                              <a:gd name="T92" fmla="+- 0 664 504"/>
                              <a:gd name="T93" fmla="*/ T92 w 30840"/>
                              <a:gd name="T94" fmla="+- 0 22685 22675"/>
                              <a:gd name="T95" fmla="*/ 22685 h 2952"/>
                              <a:gd name="T96" fmla="+- 0 604 504"/>
                              <a:gd name="T97" fmla="*/ T96 w 30840"/>
                              <a:gd name="T98" fmla="+- 0 22713 22675"/>
                              <a:gd name="T99" fmla="*/ 22713 h 2952"/>
                              <a:gd name="T100" fmla="+- 0 556 504"/>
                              <a:gd name="T101" fmla="*/ T100 w 30840"/>
                              <a:gd name="T102" fmla="+- 0 22756 22675"/>
                              <a:gd name="T103" fmla="*/ 22756 h 2952"/>
                              <a:gd name="T104" fmla="+- 0 522 504"/>
                              <a:gd name="T105" fmla="*/ T104 w 30840"/>
                              <a:gd name="T106" fmla="+- 0 22812 22675"/>
                              <a:gd name="T107" fmla="*/ 22812 h 2952"/>
                              <a:gd name="T108" fmla="+- 0 505 504"/>
                              <a:gd name="T109" fmla="*/ T108 w 30840"/>
                              <a:gd name="T110" fmla="+- 0 22877 22675"/>
                              <a:gd name="T111" fmla="*/ 22877 h 2952"/>
                              <a:gd name="T112" fmla="+- 0 504 504"/>
                              <a:gd name="T113" fmla="*/ T112 w 30840"/>
                              <a:gd name="T114" fmla="+- 0 22900 22675"/>
                              <a:gd name="T115" fmla="*/ 22900 h 2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30840" h="2952">
                                <a:moveTo>
                                  <a:pt x="0" y="225"/>
                                </a:moveTo>
                                <a:lnTo>
                                  <a:pt x="0" y="2728"/>
                                </a:lnTo>
                                <a:lnTo>
                                  <a:pt x="1" y="2748"/>
                                </a:lnTo>
                                <a:lnTo>
                                  <a:pt x="17" y="2813"/>
                                </a:lnTo>
                                <a:lnTo>
                                  <a:pt x="50" y="2870"/>
                                </a:lnTo>
                                <a:lnTo>
                                  <a:pt x="98" y="2914"/>
                                </a:lnTo>
                                <a:lnTo>
                                  <a:pt x="157" y="2942"/>
                                </a:lnTo>
                                <a:lnTo>
                                  <a:pt x="224" y="2953"/>
                                </a:lnTo>
                                <a:lnTo>
                                  <a:pt x="30615" y="2953"/>
                                </a:lnTo>
                                <a:lnTo>
                                  <a:pt x="30680" y="2943"/>
                                </a:lnTo>
                                <a:lnTo>
                                  <a:pt x="30739" y="2915"/>
                                </a:lnTo>
                                <a:lnTo>
                                  <a:pt x="30788" y="2872"/>
                                </a:lnTo>
                                <a:lnTo>
                                  <a:pt x="30822" y="2816"/>
                                </a:lnTo>
                                <a:lnTo>
                                  <a:pt x="30839" y="2751"/>
                                </a:lnTo>
                                <a:lnTo>
                                  <a:pt x="30840" y="2728"/>
                                </a:lnTo>
                                <a:lnTo>
                                  <a:pt x="30840" y="225"/>
                                </a:lnTo>
                                <a:lnTo>
                                  <a:pt x="30830" y="160"/>
                                </a:lnTo>
                                <a:lnTo>
                                  <a:pt x="30802" y="101"/>
                                </a:lnTo>
                                <a:lnTo>
                                  <a:pt x="30759" y="53"/>
                                </a:lnTo>
                                <a:lnTo>
                                  <a:pt x="30703" y="18"/>
                                </a:lnTo>
                                <a:lnTo>
                                  <a:pt x="30639" y="2"/>
                                </a:lnTo>
                                <a:lnTo>
                                  <a:pt x="30615" y="0"/>
                                </a:lnTo>
                                <a:lnTo>
                                  <a:pt x="224" y="0"/>
                                </a:lnTo>
                                <a:lnTo>
                                  <a:pt x="160" y="10"/>
                                </a:lnTo>
                                <a:lnTo>
                                  <a:pt x="100" y="38"/>
                                </a:lnTo>
                                <a:lnTo>
                                  <a:pt x="52" y="81"/>
                                </a:lnTo>
                                <a:lnTo>
                                  <a:pt x="18" y="137"/>
                                </a:lnTo>
                                <a:lnTo>
                                  <a:pt x="1" y="202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4FC7E" id="Group 4" o:spid="_x0000_s1026" style="position:absolute;margin-left:23.45pt;margin-top:1129.9pt;width:1542pt;height:147.6pt;z-index:-251648000;mso-position-horizontal-relative:page;mso-position-vertical-relative:page" coordorigin="504,22675" coordsize="3084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">
                <v:shape id="Freeform 25" o:spid="_x0000_s1027" style="position:absolute;left:504;top:22675;width:30840;height:2952;visibility:visible;mso-wrap-style:square;v-text-anchor:top" coordsize="30840,2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9JysIA&#10;AADaAAAADwAAAGRycy9kb3ducmV2LnhtbESPQWvCQBSE7wX/w/IEb3WTtJUQ3QQVCh5b9eDxmX0m&#10;Idm3IbvG+O+7hUKPw8x8w2yKyXRipME1lhXEywgEcWl1w5WC8+nzNQXhPLLGzjIpeJKDIp+9bDDT&#10;9sHfNB59JQKEXYYKau/7TEpX1mTQLW1PHLybHQz6IIdK6gEfAW46mUTRShpsOCzU2NO+prI93o2C&#10;6+52ePvi9DK9x0kiTRulcXNWajGftmsQnib/H/5rH7SCD/i9Em6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0nKwgAAANoAAAAPAAAAAAAAAAAAAAAAAJgCAABkcnMvZG93&#10;bnJldi54bWxQSwUGAAAAAAQABAD1AAAAhwMAAAAA&#10;" path="m,225l,2728r1,20l17,2813r33,57l98,2914r59,28l224,2953r30391,l30680,2943r59,-28l30788,2872r34,-56l30839,2751r1,-23l30840,225r-10,-65l30802,101r-43,-48l30703,18,30639,2,30615,,224,,160,10,100,38,52,81,18,137,1,202,,225xe" fillcolor="#f4f4f4" stroked="f">
                  <v:path arrowok="t" o:connecttype="custom" o:connectlocs="0,22900;0,25403;1,25423;17,25488;50,25545;98,25589;157,25617;224,25628;30615,25628;30680,25618;30739,25590;30788,25547;30822,25491;30839,25426;30840,25403;30840,22900;30830,22835;30802,22776;30759,22728;30703,22693;30639,22677;30615,22675;224,22675;160,22685;100,22713;52,22756;18,22812;1,22877;0,22900" o:connectangles="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88317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B038C8" wp14:editId="07CBBD97">
                <wp:simplePos x="0" y="0"/>
                <wp:positionH relativeFrom="column">
                  <wp:posOffset>14131163</wp:posOffset>
                </wp:positionH>
                <wp:positionV relativeFrom="paragraph">
                  <wp:posOffset>6752590</wp:posOffset>
                </wp:positionV>
                <wp:extent cx="239395" cy="196215"/>
                <wp:effectExtent l="4445" t="5080" r="3810" b="825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395" cy="196215"/>
                        </a:xfrm>
                        <a:custGeom>
                          <a:avLst/>
                          <a:gdLst>
                            <a:gd name="T0" fmla="+- 0 20792 20792"/>
                            <a:gd name="T1" fmla="*/ T0 w 377"/>
                            <a:gd name="T2" fmla="+- 0 12089 11935"/>
                            <a:gd name="T3" fmla="*/ 12089 h 309"/>
                            <a:gd name="T4" fmla="+- 0 20794 20792"/>
                            <a:gd name="T5" fmla="*/ T4 w 377"/>
                            <a:gd name="T6" fmla="+- 0 12114 11935"/>
                            <a:gd name="T7" fmla="*/ 12114 h 309"/>
                            <a:gd name="T8" fmla="+- 0 20799 20792"/>
                            <a:gd name="T9" fmla="*/ T8 w 377"/>
                            <a:gd name="T10" fmla="+- 0 12133 11935"/>
                            <a:gd name="T11" fmla="*/ 12133 h 309"/>
                            <a:gd name="T12" fmla="+- 0 20808 20792"/>
                            <a:gd name="T13" fmla="*/ T12 w 377"/>
                            <a:gd name="T14" fmla="+- 0 12152 11935"/>
                            <a:gd name="T15" fmla="*/ 12152 h 309"/>
                            <a:gd name="T16" fmla="+- 0 20819 20792"/>
                            <a:gd name="T17" fmla="*/ T16 w 377"/>
                            <a:gd name="T18" fmla="+- 0 12169 11935"/>
                            <a:gd name="T19" fmla="*/ 12169 h 309"/>
                            <a:gd name="T20" fmla="+- 0 20832 20792"/>
                            <a:gd name="T21" fmla="*/ T20 w 377"/>
                            <a:gd name="T22" fmla="+- 0 12185 11935"/>
                            <a:gd name="T23" fmla="*/ 12185 h 309"/>
                            <a:gd name="T24" fmla="+- 0 20848 20792"/>
                            <a:gd name="T25" fmla="*/ T24 w 377"/>
                            <a:gd name="T26" fmla="+- 0 12200 11935"/>
                            <a:gd name="T27" fmla="*/ 12200 h 309"/>
                            <a:gd name="T28" fmla="+- 0 20866 20792"/>
                            <a:gd name="T29" fmla="*/ T28 w 377"/>
                            <a:gd name="T30" fmla="+- 0 12213 11935"/>
                            <a:gd name="T31" fmla="*/ 12213 h 309"/>
                            <a:gd name="T32" fmla="+- 0 20886 20792"/>
                            <a:gd name="T33" fmla="*/ T32 w 377"/>
                            <a:gd name="T34" fmla="+- 0 12223 11935"/>
                            <a:gd name="T35" fmla="*/ 12223 h 309"/>
                            <a:gd name="T36" fmla="+- 0 20908 20792"/>
                            <a:gd name="T37" fmla="*/ T36 w 377"/>
                            <a:gd name="T38" fmla="+- 0 12232 11935"/>
                            <a:gd name="T39" fmla="*/ 12232 h 309"/>
                            <a:gd name="T40" fmla="+- 0 20931 20792"/>
                            <a:gd name="T41" fmla="*/ T40 w 377"/>
                            <a:gd name="T42" fmla="+- 0 12239 11935"/>
                            <a:gd name="T43" fmla="*/ 12239 h 309"/>
                            <a:gd name="T44" fmla="+- 0 20955 20792"/>
                            <a:gd name="T45" fmla="*/ T44 w 377"/>
                            <a:gd name="T46" fmla="+- 0 12243 11935"/>
                            <a:gd name="T47" fmla="*/ 12243 h 309"/>
                            <a:gd name="T48" fmla="+- 0 20980 20792"/>
                            <a:gd name="T49" fmla="*/ T48 w 377"/>
                            <a:gd name="T50" fmla="+- 0 12244 11935"/>
                            <a:gd name="T51" fmla="*/ 12244 h 309"/>
                            <a:gd name="T52" fmla="+- 0 20985 20792"/>
                            <a:gd name="T53" fmla="*/ T52 w 377"/>
                            <a:gd name="T54" fmla="+- 0 12244 11935"/>
                            <a:gd name="T55" fmla="*/ 12244 h 309"/>
                            <a:gd name="T56" fmla="+- 0 21010 20792"/>
                            <a:gd name="T57" fmla="*/ T56 w 377"/>
                            <a:gd name="T58" fmla="+- 0 12242 11935"/>
                            <a:gd name="T59" fmla="*/ 12242 h 309"/>
                            <a:gd name="T60" fmla="+- 0 21034 20792"/>
                            <a:gd name="T61" fmla="*/ T60 w 377"/>
                            <a:gd name="T62" fmla="+- 0 12238 11935"/>
                            <a:gd name="T63" fmla="*/ 12238 h 309"/>
                            <a:gd name="T64" fmla="+- 0 21056 20792"/>
                            <a:gd name="T65" fmla="*/ T64 w 377"/>
                            <a:gd name="T66" fmla="+- 0 12231 11935"/>
                            <a:gd name="T67" fmla="*/ 12231 h 309"/>
                            <a:gd name="T68" fmla="+- 0 21078 20792"/>
                            <a:gd name="T69" fmla="*/ T68 w 377"/>
                            <a:gd name="T70" fmla="+- 0 12222 11935"/>
                            <a:gd name="T71" fmla="*/ 12222 h 309"/>
                            <a:gd name="T72" fmla="+- 0 21097 20792"/>
                            <a:gd name="T73" fmla="*/ T72 w 377"/>
                            <a:gd name="T74" fmla="+- 0 12210 11935"/>
                            <a:gd name="T75" fmla="*/ 12210 h 309"/>
                            <a:gd name="T76" fmla="+- 0 21115 20792"/>
                            <a:gd name="T77" fmla="*/ T76 w 377"/>
                            <a:gd name="T78" fmla="+- 0 12197 11935"/>
                            <a:gd name="T79" fmla="*/ 12197 h 309"/>
                            <a:gd name="T80" fmla="+- 0 21130 20792"/>
                            <a:gd name="T81" fmla="*/ T80 w 377"/>
                            <a:gd name="T82" fmla="+- 0 12183 11935"/>
                            <a:gd name="T83" fmla="*/ 12183 h 309"/>
                            <a:gd name="T84" fmla="+- 0 21143 20792"/>
                            <a:gd name="T85" fmla="*/ T84 w 377"/>
                            <a:gd name="T86" fmla="+- 0 12166 11935"/>
                            <a:gd name="T87" fmla="*/ 12166 h 309"/>
                            <a:gd name="T88" fmla="+- 0 21154 20792"/>
                            <a:gd name="T89" fmla="*/ T88 w 377"/>
                            <a:gd name="T90" fmla="+- 0 12149 11935"/>
                            <a:gd name="T91" fmla="*/ 12149 h 309"/>
                            <a:gd name="T92" fmla="+- 0 21162 20792"/>
                            <a:gd name="T93" fmla="*/ T92 w 377"/>
                            <a:gd name="T94" fmla="+- 0 12130 11935"/>
                            <a:gd name="T95" fmla="*/ 12130 h 309"/>
                            <a:gd name="T96" fmla="+- 0 21167 20792"/>
                            <a:gd name="T97" fmla="*/ T96 w 377"/>
                            <a:gd name="T98" fmla="+- 0 12110 11935"/>
                            <a:gd name="T99" fmla="*/ 12110 h 309"/>
                            <a:gd name="T100" fmla="+- 0 21168 20792"/>
                            <a:gd name="T101" fmla="*/ T100 w 377"/>
                            <a:gd name="T102" fmla="+- 0 12089 11935"/>
                            <a:gd name="T103" fmla="*/ 12089 h 309"/>
                            <a:gd name="T104" fmla="+- 0 21168 20792"/>
                            <a:gd name="T105" fmla="*/ T104 w 377"/>
                            <a:gd name="T106" fmla="+- 0 12086 11935"/>
                            <a:gd name="T107" fmla="*/ 12086 h 309"/>
                            <a:gd name="T108" fmla="+- 0 21166 20792"/>
                            <a:gd name="T109" fmla="*/ T108 w 377"/>
                            <a:gd name="T110" fmla="+- 0 12065 11935"/>
                            <a:gd name="T111" fmla="*/ 12065 h 309"/>
                            <a:gd name="T112" fmla="+- 0 21161 20792"/>
                            <a:gd name="T113" fmla="*/ T112 w 377"/>
                            <a:gd name="T114" fmla="+- 0 12046 11935"/>
                            <a:gd name="T115" fmla="*/ 12046 h 309"/>
                            <a:gd name="T116" fmla="+- 0 21152 20792"/>
                            <a:gd name="T117" fmla="*/ T116 w 377"/>
                            <a:gd name="T118" fmla="+- 0 12027 11935"/>
                            <a:gd name="T119" fmla="*/ 12027 h 309"/>
                            <a:gd name="T120" fmla="+- 0 21141 20792"/>
                            <a:gd name="T121" fmla="*/ T120 w 377"/>
                            <a:gd name="T122" fmla="+- 0 12010 11935"/>
                            <a:gd name="T123" fmla="*/ 12010 h 309"/>
                            <a:gd name="T124" fmla="+- 0 21128 20792"/>
                            <a:gd name="T125" fmla="*/ T124 w 377"/>
                            <a:gd name="T126" fmla="+- 0 11994 11935"/>
                            <a:gd name="T127" fmla="*/ 11994 h 309"/>
                            <a:gd name="T128" fmla="+- 0 21112 20792"/>
                            <a:gd name="T129" fmla="*/ T128 w 377"/>
                            <a:gd name="T130" fmla="+- 0 11979 11935"/>
                            <a:gd name="T131" fmla="*/ 11979 h 309"/>
                            <a:gd name="T132" fmla="+- 0 21094 20792"/>
                            <a:gd name="T133" fmla="*/ T132 w 377"/>
                            <a:gd name="T134" fmla="+- 0 11966 11935"/>
                            <a:gd name="T135" fmla="*/ 11966 h 309"/>
                            <a:gd name="T136" fmla="+- 0 21074 20792"/>
                            <a:gd name="T137" fmla="*/ T136 w 377"/>
                            <a:gd name="T138" fmla="+- 0 11956 11935"/>
                            <a:gd name="T139" fmla="*/ 11956 h 309"/>
                            <a:gd name="T140" fmla="+- 0 21052 20792"/>
                            <a:gd name="T141" fmla="*/ T140 w 377"/>
                            <a:gd name="T142" fmla="+- 0 11947 11935"/>
                            <a:gd name="T143" fmla="*/ 11947 h 309"/>
                            <a:gd name="T144" fmla="+- 0 21029 20792"/>
                            <a:gd name="T145" fmla="*/ T144 w 377"/>
                            <a:gd name="T146" fmla="+- 0 11940 11935"/>
                            <a:gd name="T147" fmla="*/ 11940 h 309"/>
                            <a:gd name="T148" fmla="+- 0 21005 20792"/>
                            <a:gd name="T149" fmla="*/ T148 w 377"/>
                            <a:gd name="T150" fmla="+- 0 11936 11935"/>
                            <a:gd name="T151" fmla="*/ 11936 h 309"/>
                            <a:gd name="T152" fmla="+- 0 20980 20792"/>
                            <a:gd name="T153" fmla="*/ T152 w 377"/>
                            <a:gd name="T154" fmla="+- 0 11935 11935"/>
                            <a:gd name="T155" fmla="*/ 11935 h 309"/>
                            <a:gd name="T156" fmla="+- 0 20975 20792"/>
                            <a:gd name="T157" fmla="*/ T156 w 377"/>
                            <a:gd name="T158" fmla="+- 0 11935 11935"/>
                            <a:gd name="T159" fmla="*/ 11935 h 309"/>
                            <a:gd name="T160" fmla="+- 0 20950 20792"/>
                            <a:gd name="T161" fmla="*/ T160 w 377"/>
                            <a:gd name="T162" fmla="+- 0 11937 11935"/>
                            <a:gd name="T163" fmla="*/ 11937 h 309"/>
                            <a:gd name="T164" fmla="+- 0 20926 20792"/>
                            <a:gd name="T165" fmla="*/ T164 w 377"/>
                            <a:gd name="T166" fmla="+- 0 11941 11935"/>
                            <a:gd name="T167" fmla="*/ 11941 h 309"/>
                            <a:gd name="T168" fmla="+- 0 20904 20792"/>
                            <a:gd name="T169" fmla="*/ T168 w 377"/>
                            <a:gd name="T170" fmla="+- 0 11948 11935"/>
                            <a:gd name="T171" fmla="*/ 11948 h 309"/>
                            <a:gd name="T172" fmla="+- 0 20882 20792"/>
                            <a:gd name="T173" fmla="*/ T172 w 377"/>
                            <a:gd name="T174" fmla="+- 0 11957 11935"/>
                            <a:gd name="T175" fmla="*/ 11957 h 309"/>
                            <a:gd name="T176" fmla="+- 0 20863 20792"/>
                            <a:gd name="T177" fmla="*/ T176 w 377"/>
                            <a:gd name="T178" fmla="+- 0 11969 11935"/>
                            <a:gd name="T179" fmla="*/ 11969 h 309"/>
                            <a:gd name="T180" fmla="+- 0 20845 20792"/>
                            <a:gd name="T181" fmla="*/ T180 w 377"/>
                            <a:gd name="T182" fmla="+- 0 11982 11935"/>
                            <a:gd name="T183" fmla="*/ 11982 h 309"/>
                            <a:gd name="T184" fmla="+- 0 20830 20792"/>
                            <a:gd name="T185" fmla="*/ T184 w 377"/>
                            <a:gd name="T186" fmla="+- 0 11996 11935"/>
                            <a:gd name="T187" fmla="*/ 11996 h 309"/>
                            <a:gd name="T188" fmla="+- 0 20817 20792"/>
                            <a:gd name="T189" fmla="*/ T188 w 377"/>
                            <a:gd name="T190" fmla="+- 0 12013 11935"/>
                            <a:gd name="T191" fmla="*/ 12013 h 309"/>
                            <a:gd name="T192" fmla="+- 0 20806 20792"/>
                            <a:gd name="T193" fmla="*/ T192 w 377"/>
                            <a:gd name="T194" fmla="+- 0 12030 11935"/>
                            <a:gd name="T195" fmla="*/ 12030 h 309"/>
                            <a:gd name="T196" fmla="+- 0 20798 20792"/>
                            <a:gd name="T197" fmla="*/ T196 w 377"/>
                            <a:gd name="T198" fmla="+- 0 12049 11935"/>
                            <a:gd name="T199" fmla="*/ 12049 h 309"/>
                            <a:gd name="T200" fmla="+- 0 20793 20792"/>
                            <a:gd name="T201" fmla="*/ T200 w 377"/>
                            <a:gd name="T202" fmla="+- 0 12069 11935"/>
                            <a:gd name="T203" fmla="*/ 12069 h 309"/>
                            <a:gd name="T204" fmla="+- 0 20792 20792"/>
                            <a:gd name="T205" fmla="*/ T204 w 377"/>
                            <a:gd name="T206" fmla="+- 0 12089 11935"/>
                            <a:gd name="T207" fmla="*/ 12089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77" h="309">
                              <a:moveTo>
                                <a:pt x="0" y="154"/>
                              </a:moveTo>
                              <a:lnTo>
                                <a:pt x="2" y="179"/>
                              </a:lnTo>
                              <a:lnTo>
                                <a:pt x="7" y="198"/>
                              </a:lnTo>
                              <a:lnTo>
                                <a:pt x="16" y="217"/>
                              </a:lnTo>
                              <a:lnTo>
                                <a:pt x="27" y="234"/>
                              </a:lnTo>
                              <a:lnTo>
                                <a:pt x="40" y="250"/>
                              </a:lnTo>
                              <a:lnTo>
                                <a:pt x="56" y="265"/>
                              </a:lnTo>
                              <a:lnTo>
                                <a:pt x="74" y="278"/>
                              </a:lnTo>
                              <a:lnTo>
                                <a:pt x="94" y="288"/>
                              </a:lnTo>
                              <a:lnTo>
                                <a:pt x="116" y="297"/>
                              </a:lnTo>
                              <a:lnTo>
                                <a:pt x="139" y="304"/>
                              </a:lnTo>
                              <a:lnTo>
                                <a:pt x="163" y="308"/>
                              </a:lnTo>
                              <a:lnTo>
                                <a:pt x="188" y="309"/>
                              </a:lnTo>
                              <a:lnTo>
                                <a:pt x="193" y="309"/>
                              </a:lnTo>
                              <a:lnTo>
                                <a:pt x="218" y="307"/>
                              </a:lnTo>
                              <a:lnTo>
                                <a:pt x="242" y="303"/>
                              </a:lnTo>
                              <a:lnTo>
                                <a:pt x="264" y="296"/>
                              </a:lnTo>
                              <a:lnTo>
                                <a:pt x="286" y="287"/>
                              </a:lnTo>
                              <a:lnTo>
                                <a:pt x="305" y="275"/>
                              </a:lnTo>
                              <a:lnTo>
                                <a:pt x="323" y="262"/>
                              </a:lnTo>
                              <a:lnTo>
                                <a:pt x="338" y="248"/>
                              </a:lnTo>
                              <a:lnTo>
                                <a:pt x="351" y="231"/>
                              </a:lnTo>
                              <a:lnTo>
                                <a:pt x="362" y="214"/>
                              </a:lnTo>
                              <a:lnTo>
                                <a:pt x="370" y="195"/>
                              </a:lnTo>
                              <a:lnTo>
                                <a:pt x="375" y="175"/>
                              </a:lnTo>
                              <a:lnTo>
                                <a:pt x="376" y="154"/>
                              </a:lnTo>
                              <a:lnTo>
                                <a:pt x="376" y="151"/>
                              </a:lnTo>
                              <a:lnTo>
                                <a:pt x="374" y="130"/>
                              </a:lnTo>
                              <a:lnTo>
                                <a:pt x="369" y="111"/>
                              </a:lnTo>
                              <a:lnTo>
                                <a:pt x="360" y="92"/>
                              </a:lnTo>
                              <a:lnTo>
                                <a:pt x="349" y="75"/>
                              </a:lnTo>
                              <a:lnTo>
                                <a:pt x="336" y="59"/>
                              </a:lnTo>
                              <a:lnTo>
                                <a:pt x="320" y="44"/>
                              </a:lnTo>
                              <a:lnTo>
                                <a:pt x="302" y="31"/>
                              </a:lnTo>
                              <a:lnTo>
                                <a:pt x="282" y="21"/>
                              </a:lnTo>
                              <a:lnTo>
                                <a:pt x="260" y="12"/>
                              </a:lnTo>
                              <a:lnTo>
                                <a:pt x="237" y="5"/>
                              </a:lnTo>
                              <a:lnTo>
                                <a:pt x="213" y="1"/>
                              </a:lnTo>
                              <a:lnTo>
                                <a:pt x="188" y="0"/>
                              </a:lnTo>
                              <a:lnTo>
                                <a:pt x="183" y="0"/>
                              </a:lnTo>
                              <a:lnTo>
                                <a:pt x="158" y="2"/>
                              </a:lnTo>
                              <a:lnTo>
                                <a:pt x="134" y="6"/>
                              </a:lnTo>
                              <a:lnTo>
                                <a:pt x="112" y="13"/>
                              </a:lnTo>
                              <a:lnTo>
                                <a:pt x="90" y="22"/>
                              </a:lnTo>
                              <a:lnTo>
                                <a:pt x="71" y="34"/>
                              </a:lnTo>
                              <a:lnTo>
                                <a:pt x="53" y="47"/>
                              </a:lnTo>
                              <a:lnTo>
                                <a:pt x="38" y="61"/>
                              </a:lnTo>
                              <a:lnTo>
                                <a:pt x="25" y="78"/>
                              </a:lnTo>
                              <a:lnTo>
                                <a:pt x="14" y="95"/>
                              </a:lnTo>
                              <a:lnTo>
                                <a:pt x="6" y="114"/>
                              </a:lnTo>
                              <a:lnTo>
                                <a:pt x="1" y="134"/>
                              </a:lnTo>
                              <a:lnTo>
                                <a:pt x="0" y="1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7D3C8" id="Freeform 12" o:spid="_x0000_s1026" style="position:absolute;margin-left:1112.7pt;margin-top:531.7pt;width:18.85pt;height:15.4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7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" path="m,154r2,25l7,198r9,19l27,234r13,16l56,265r18,13l94,288r22,9l139,304r24,4l188,309r5,l218,307r24,-4l264,296r22,-9l305,275r18,-13l338,248r13,-17l362,214r8,-19l375,175r1,-21l376,151r-2,-21l369,111,360,92,349,75,336,59,320,44,302,31,282,21,260,12,237,5,213,1,188,r-5,l158,2,134,6r-22,7l90,22,71,34,53,47,38,61,25,78,14,95,6,114,1,134,,154xe" fillcolor="#d5d5d5" stroked="f">
                <v:path arrowok="t" o:connecttype="custom" o:connectlocs="0,7676515;1270,7692390;4445,7704455;10160,7716520;17145,7727315;25400,7737475;35560,7747000;46990,7755255;59690,7761605;73660,7767320;88265,7771765;103505,7774305;119380,7774940;122555,7774940;138430,7773670;153670,7771130;167640,7766685;181610,7760970;193675,7753350;205105,7745095;214630,7736205;222885,7725410;229870,7714615;234950,7702550;238125,7689850;238760,7676515;238760,7674610;237490,7661275;234315,7649210;228600,7637145;221615,7626350;213360,7616190;203200,7606665;191770,7598410;179070,7592060;165100,7586345;150495,7581900;135255,7579360;119380,7578725;116205,7578725;100330,7579995;85090,7582535;71120,7586980;57150,7592695;45085,7600315;33655,7608570;24130,7617460;15875,7628255;8890,7639050;3810,7651115;635,7663815;0,7676515" o:connectangles="0,0,0,0,0,0,0,0,0,0,0,0,0,0,0,0,0,0,0,0,0,0,0,0,0,0,0,0,0,0,0,0,0,0,0,0,0,0,0,0,0,0,0,0,0,0,0,0,0,0,0,0"/>
              </v:shape>
            </w:pict>
          </mc:Fallback>
        </mc:AlternateContent>
      </w:r>
      <w:r w:rsidR="0088317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F96B00" wp14:editId="5B50D69D">
                <wp:simplePos x="0" y="0"/>
                <wp:positionH relativeFrom="column">
                  <wp:posOffset>6301740</wp:posOffset>
                </wp:positionH>
                <wp:positionV relativeFrom="paragraph">
                  <wp:posOffset>113030</wp:posOffset>
                </wp:positionV>
                <wp:extent cx="6278245" cy="886079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245" cy="8860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BF8D4" w14:textId="7008A839" w:rsidR="00883170" w:rsidRDefault="00883170" w:rsidP="00883170">
                            <w:pPr>
                              <w:spacing w:line="680" w:lineRule="exact"/>
                              <w:ind w:left="102"/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Tools</w:t>
                            </w:r>
                            <w:r w:rsidRPr="44DE2097"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,</w:t>
                            </w:r>
                            <w:r w:rsidRPr="44DE2097">
                              <w:rPr>
                                <w:rFonts w:ascii="Georgia" w:eastAsia="Georgia" w:hAnsi="Georgia" w:cs="Georgia"/>
                                <w:b/>
                                <w:bCs/>
                                <w:spacing w:val="-44"/>
                                <w:position w:val="-2"/>
                                <w:sz w:val="63"/>
                                <w:szCs w:val="63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Algorithms</w:t>
                            </w:r>
                          </w:p>
                          <w:p w14:paraId="64CB746B" w14:textId="6C3E0E33" w:rsidR="00883170" w:rsidRPr="00883170" w:rsidRDefault="00883170" w:rsidP="00883170">
                            <w:pPr>
                              <w:spacing w:line="680" w:lineRule="exact"/>
                              <w:ind w:left="102"/>
                              <w:rPr>
                                <w:rFonts w:ascii="Georgia" w:eastAsia="Georgia" w:hAnsi="Georgia" w:cs="Georgia"/>
                                <w:position w:val="-1"/>
                                <w:sz w:val="42"/>
                                <w:szCs w:val="42"/>
                              </w:rPr>
                            </w:pPr>
                            <w:r w:rsidRPr="00883170">
                              <w:rPr>
                                <w:rFonts w:ascii="Georgia" w:eastAsia="Georgia" w:hAnsi="Georgia" w:cs="Georgia"/>
                                <w:position w:val="-1"/>
                                <w:sz w:val="42"/>
                                <w:szCs w:val="42"/>
                              </w:rPr>
                              <w:t>Test</w:t>
                            </w:r>
                          </w:p>
                          <w:p w14:paraId="799DA636" w14:textId="0C6F7D7A" w:rsidR="00427DF1" w:rsidRDefault="00427D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6B00" id="_x0000_s1028" type="#_x0000_t202" style="position:absolute;margin-left:496.2pt;margin-top:8.9pt;width:494.35pt;height:697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" filled="f" stroked="f">
                <v:textbox>
                  <w:txbxContent>
                    <w:p w14:paraId="502BF8D4" w14:textId="7008A839" w:rsidR="00883170" w:rsidRDefault="00883170" w:rsidP="00883170">
                      <w:pPr>
                        <w:spacing w:line="680" w:lineRule="exact"/>
                        <w:ind w:left="102"/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Tools</w:t>
                      </w:r>
                      <w:r w:rsidRPr="44DE2097"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,</w:t>
                      </w:r>
                      <w:r w:rsidRPr="44DE2097">
                        <w:rPr>
                          <w:rFonts w:ascii="Georgia" w:eastAsia="Georgia" w:hAnsi="Georgia" w:cs="Georgia"/>
                          <w:b/>
                          <w:bCs/>
                          <w:spacing w:val="-44"/>
                          <w:position w:val="-2"/>
                          <w:sz w:val="63"/>
                          <w:szCs w:val="63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Algorithms</w:t>
                      </w:r>
                    </w:p>
                    <w:p w14:paraId="64CB746B" w14:textId="6C3E0E33" w:rsidR="00883170" w:rsidRPr="00883170" w:rsidRDefault="00883170" w:rsidP="00883170">
                      <w:pPr>
                        <w:spacing w:line="680" w:lineRule="exact"/>
                        <w:ind w:left="102"/>
                        <w:rPr>
                          <w:rFonts w:ascii="Georgia" w:eastAsia="Georgia" w:hAnsi="Georgia" w:cs="Georgia"/>
                          <w:position w:val="-1"/>
                          <w:sz w:val="42"/>
                          <w:szCs w:val="42"/>
                        </w:rPr>
                      </w:pPr>
                      <w:r w:rsidRPr="00883170">
                        <w:rPr>
                          <w:rFonts w:ascii="Georgia" w:eastAsia="Georgia" w:hAnsi="Georgia" w:cs="Georgia"/>
                          <w:position w:val="-1"/>
                          <w:sz w:val="42"/>
                          <w:szCs w:val="42"/>
                        </w:rPr>
                        <w:t>Test</w:t>
                      </w:r>
                    </w:p>
                    <w:p w14:paraId="799DA636" w14:textId="0C6F7D7A" w:rsidR="00427DF1" w:rsidRDefault="00427DF1"/>
                  </w:txbxContent>
                </v:textbox>
                <w10:wrap type="square"/>
              </v:shape>
            </w:pict>
          </mc:Fallback>
        </mc:AlternateContent>
      </w:r>
      <w:r w:rsidR="00427DF1">
        <w:rPr>
          <w:noProof/>
          <w:lang w:eastAsia="zh-CN"/>
        </w:rPr>
        <w:pict w14:anchorId="108EEC66">
          <v:shape id="_x0000_s1031" style="position:absolute;margin-left:-29.8pt;margin-top:913.4pt;width:1587.6pt;height:13.55pt;z-index:-251643393;mso-position-horizontal-relative:text;mso-position-vertical-relative:text" coordorigin="-92,26113" coordsize="31752,271" path="m31660,26113r,l,26113r,270l31660,26383r,-270xe" fillcolor="#ff7c41" stroked="f">
            <v:path arrowok="t"/>
          </v:shape>
        </w:pict>
      </w:r>
      <w:r w:rsidR="00427DF1">
        <w:rPr>
          <w:noProof/>
          <w:lang w:eastAsia="zh-CN"/>
        </w:rPr>
        <w:pict w14:anchorId="6287436E">
          <v:shape id="_x0000_s1047" style="position:absolute;margin-left:497.55pt;margin-top:7.5pt;width:493.05pt;height:700.3pt;z-index:-251640833;mso-position-horizontal-relative:text;mso-position-vertical-relative:text" coordorigin="10491,-1545" coordsize="9861,14006" path="m10491,-1545r,14006l20352,12461r,-14006l10491,-1545xe" fillcolor="#cacaca" stroked="f">
            <v:path arrowok="t"/>
          </v:shape>
        </w:pict>
      </w:r>
      <w:r w:rsidR="00427DF1">
        <w:rPr>
          <w:noProof/>
          <w:lang w:eastAsia="zh-CN"/>
        </w:rPr>
        <w:pict w14:anchorId="7797916D">
          <v:shape id="_x0000_s1027" style="position:absolute;margin-left:4.5pt;margin-top:359.2pt;width:480.5pt;height:348.6pt;z-index:-251642880;mso-position-horizontal-relative:text;mso-position-vertical-relative:text" coordorigin="567,15264" coordsize="9610,6972" path="m567,15264r,6972l10177,22236r,-6972l567,15264xe" fillcolor="#f2f2fb" stroked="f">
            <v:path arrowok="t"/>
          </v:shape>
        </w:pict>
      </w:r>
      <w:r w:rsidR="00427DF1" w:rsidRPr="00A67A60">
        <w:rPr>
          <w:noProof/>
          <w:sz w:val="11"/>
          <w:szCs w:val="11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9F9513" wp14:editId="094FD204">
                <wp:simplePos x="0" y="0"/>
                <wp:positionH relativeFrom="column">
                  <wp:posOffset>2159</wp:posOffset>
                </wp:positionH>
                <wp:positionV relativeFrom="paragraph">
                  <wp:posOffset>4588002</wp:posOffset>
                </wp:positionV>
                <wp:extent cx="6062345" cy="438658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4386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25300" w14:textId="77777777" w:rsidR="00A67A60" w:rsidRDefault="00A67A60" w:rsidP="00A67A60">
                            <w:pPr>
                              <w:spacing w:line="680" w:lineRule="exact"/>
                              <w:ind w:left="102"/>
                              <w:rPr>
                                <w:rFonts w:ascii="Georgia" w:eastAsia="Georgia" w:hAnsi="Georgia" w:cs="Georgia"/>
                                <w:sz w:val="63"/>
                                <w:szCs w:val="63"/>
                              </w:rPr>
                            </w:pPr>
                            <w:r w:rsidRPr="44DE2097"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Proposed</w:t>
                            </w:r>
                            <w:r w:rsidRPr="44DE2097">
                              <w:rPr>
                                <w:rFonts w:ascii="Georgia" w:eastAsia="Georgia" w:hAnsi="Georgia" w:cs="Georgia"/>
                                <w:b/>
                                <w:bCs/>
                                <w:spacing w:val="-31"/>
                                <w:position w:val="-2"/>
                                <w:sz w:val="63"/>
                                <w:szCs w:val="63"/>
                              </w:rPr>
                              <w:t xml:space="preserve"> </w:t>
                            </w:r>
                            <w:r w:rsidRPr="44DE2097"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Solution:</w:t>
                            </w:r>
                          </w:p>
                          <w:p w14:paraId="72C03EC0" w14:textId="7478AAEE" w:rsidR="00A67A60" w:rsidRDefault="00A67A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9513" id="_x0000_s1029" type="#_x0000_t202" style="position:absolute;margin-left:.15pt;margin-top:361.25pt;width:477.35pt;height:34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" filled="f" stroked="f">
                <v:textbox>
                  <w:txbxContent>
                    <w:p w14:paraId="54425300" w14:textId="77777777" w:rsidR="00A67A60" w:rsidRDefault="00A67A60" w:rsidP="00A67A60">
                      <w:pPr>
                        <w:spacing w:line="680" w:lineRule="exact"/>
                        <w:ind w:left="102"/>
                        <w:rPr>
                          <w:rFonts w:ascii="Georgia" w:eastAsia="Georgia" w:hAnsi="Georgia" w:cs="Georgia"/>
                          <w:sz w:val="63"/>
                          <w:szCs w:val="63"/>
                        </w:rPr>
                      </w:pPr>
                      <w:r w:rsidRPr="44DE2097"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Proposed</w:t>
                      </w:r>
                      <w:r w:rsidRPr="44DE2097">
                        <w:rPr>
                          <w:rFonts w:ascii="Georgia" w:eastAsia="Georgia" w:hAnsi="Georgia" w:cs="Georgia"/>
                          <w:b/>
                          <w:bCs/>
                          <w:spacing w:val="-31"/>
                          <w:position w:val="-2"/>
                          <w:sz w:val="63"/>
                          <w:szCs w:val="63"/>
                        </w:rPr>
                        <w:t xml:space="preserve"> </w:t>
                      </w:r>
                      <w:r w:rsidRPr="44DE2097"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Solution:</w:t>
                      </w:r>
                    </w:p>
                    <w:p w14:paraId="72C03EC0" w14:textId="7478AAEE" w:rsidR="00A67A60" w:rsidRDefault="00A67A60"/>
                  </w:txbxContent>
                </v:textbox>
                <w10:wrap type="square"/>
              </v:shape>
            </w:pict>
          </mc:Fallback>
        </mc:AlternateContent>
      </w:r>
      <w:r w:rsidR="00A67A60" w:rsidRPr="00A67A60">
        <w:rPr>
          <w:noProof/>
          <w:sz w:val="11"/>
          <w:szCs w:val="11"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065C6" wp14:editId="4AE75967">
                <wp:simplePos x="0" y="0"/>
                <wp:positionH relativeFrom="column">
                  <wp:posOffset>81280</wp:posOffset>
                </wp:positionH>
                <wp:positionV relativeFrom="paragraph">
                  <wp:posOffset>111125</wp:posOffset>
                </wp:positionV>
                <wp:extent cx="6062345" cy="41910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419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9AB3" w14:textId="294BE93F" w:rsidR="00A67A60" w:rsidRDefault="00A67A60" w:rsidP="00A67A60">
                            <w:pPr>
                              <w:spacing w:line="680" w:lineRule="exact"/>
                              <w:ind w:left="102"/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  <w:t>Problem Formulation:</w:t>
                            </w:r>
                          </w:p>
                          <w:p w14:paraId="2A4BB81A" w14:textId="77777777" w:rsidR="00427DF1" w:rsidRDefault="00427DF1" w:rsidP="00A67A60">
                            <w:pPr>
                              <w:spacing w:line="680" w:lineRule="exact"/>
                              <w:ind w:left="102"/>
                              <w:rPr>
                                <w:rFonts w:ascii="Georgia" w:eastAsia="Georgia" w:hAnsi="Georgia" w:cs="Georgia"/>
                                <w:b/>
                                <w:bCs/>
                                <w:position w:val="-2"/>
                                <w:sz w:val="63"/>
                                <w:szCs w:val="63"/>
                              </w:rPr>
                            </w:pPr>
                          </w:p>
                          <w:p w14:paraId="5079BC9D" w14:textId="77777777" w:rsidR="00A67A60" w:rsidRDefault="00A67A60" w:rsidP="00A67A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65C6" id="_x0000_s1030" type="#_x0000_t202" style="position:absolute;margin-left:6.4pt;margin-top:8.75pt;width:477.35pt;height:3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" filled="f" stroked="f">
                <v:textbox>
                  <w:txbxContent>
                    <w:p w14:paraId="77569AB3" w14:textId="294BE93F" w:rsidR="00A67A60" w:rsidRDefault="00A67A60" w:rsidP="00A67A60">
                      <w:pPr>
                        <w:spacing w:line="680" w:lineRule="exact"/>
                        <w:ind w:left="102"/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  <w:t>Problem Formulation:</w:t>
                      </w:r>
                    </w:p>
                    <w:p w14:paraId="2A4BB81A" w14:textId="77777777" w:rsidR="00427DF1" w:rsidRDefault="00427DF1" w:rsidP="00A67A60">
                      <w:pPr>
                        <w:spacing w:line="680" w:lineRule="exact"/>
                        <w:ind w:left="102"/>
                        <w:rPr>
                          <w:rFonts w:ascii="Georgia" w:eastAsia="Georgia" w:hAnsi="Georgia" w:cs="Georgia"/>
                          <w:b/>
                          <w:bCs/>
                          <w:position w:val="-2"/>
                          <w:sz w:val="63"/>
                          <w:szCs w:val="63"/>
                        </w:rPr>
                      </w:pPr>
                    </w:p>
                    <w:p w14:paraId="5079BC9D" w14:textId="77777777" w:rsidR="00A67A60" w:rsidRDefault="00A67A60" w:rsidP="00A67A60"/>
                  </w:txbxContent>
                </v:textbox>
                <w10:wrap type="square"/>
              </v:shape>
            </w:pict>
          </mc:Fallback>
        </mc:AlternateContent>
      </w:r>
      <w:r w:rsidR="00C9605F">
        <w:pict w14:anchorId="11556B3D">
          <v:group id="_x0000_s1044" style="position:absolute;margin-left:31.5pt;margin-top:7.5pt;width:477.35pt;height:336.05pt;z-index:-251658240;mso-position-horizontal-relative:page;mso-position-vertical-relative:text" coordorigin="629,-3156" coordsize="9547,6721">
            <v:shape id="_x0000_s1045" style="position:absolute;left:629;top:-3156;width:9547;height:6721" coordorigin="629,-3156" coordsize="9547,6721" path="m629,-3156r,6720l10177,3564r,-6720l629,-3156xe" fillcolor="#eaf7fe" stroked="f">
              <v:path arrowok="t"/>
            </v:shape>
            <w10:wrap anchorx="page"/>
          </v:group>
        </w:pict>
      </w:r>
    </w:p>
    <w:p w14:paraId="5198541A" w14:textId="5D1B1EAD" w:rsidR="00741224" w:rsidRDefault="00741224" w:rsidP="00883170">
      <w:pPr>
        <w:spacing w:line="700" w:lineRule="exact"/>
        <w:ind w:right="-114"/>
        <w:rPr>
          <w:rFonts w:ascii="Georgia" w:eastAsia="Georgia" w:hAnsi="Georgia" w:cs="Georgia"/>
          <w:sz w:val="63"/>
          <w:szCs w:val="63"/>
        </w:rPr>
        <w:sectPr w:rsidR="00741224">
          <w:type w:val="continuous"/>
          <w:pgSz w:w="31660" w:h="26400" w:orient="landscape"/>
          <w:pgMar w:top="320" w:right="3100" w:bottom="280" w:left="540" w:header="720" w:footer="720" w:gutter="0"/>
          <w:cols w:num="3" w:space="720" w:equalWidth="0">
            <w:col w:w="7509" w:space="3020"/>
            <w:col w:w="6002" w:space="3922"/>
            <w:col w:w="7567"/>
          </w:cols>
        </w:sectPr>
      </w:pPr>
    </w:p>
    <w:p w14:paraId="2432A9E0" w14:textId="14EB40D4" w:rsidR="00741224" w:rsidRPr="00A67A60" w:rsidRDefault="00741224" w:rsidP="00A67A60">
      <w:pPr>
        <w:tabs>
          <w:tab w:val="left" w:pos="21773"/>
        </w:tabs>
        <w:rPr>
          <w:rFonts w:ascii="Georgia" w:eastAsia="Georgia" w:hAnsi="Georgia" w:cs="Georgia"/>
          <w:sz w:val="42"/>
          <w:szCs w:val="42"/>
        </w:rPr>
        <w:sectPr w:rsidR="00741224" w:rsidRPr="00A67A60">
          <w:type w:val="continuous"/>
          <w:pgSz w:w="31660" w:h="26400" w:orient="landscape"/>
          <w:pgMar w:top="320" w:right="3100" w:bottom="280" w:left="540" w:header="720" w:footer="720" w:gutter="0"/>
          <w:cols w:space="720"/>
        </w:sectPr>
      </w:pPr>
    </w:p>
    <w:p w14:paraId="6109F3ED" w14:textId="6094D4F8" w:rsidR="00741224" w:rsidRPr="00A67A60" w:rsidRDefault="00741224" w:rsidP="00A67A60">
      <w:pPr>
        <w:spacing w:before="7" w:line="120" w:lineRule="exact"/>
        <w:rPr>
          <w:sz w:val="13"/>
          <w:szCs w:val="13"/>
        </w:rPr>
        <w:sectPr w:rsidR="00741224" w:rsidRPr="00A67A60">
          <w:type w:val="continuous"/>
          <w:pgSz w:w="31660" w:h="26400" w:orient="landscape"/>
          <w:pgMar w:top="320" w:right="3100" w:bottom="280" w:left="540" w:header="720" w:footer="720" w:gutter="0"/>
          <w:cols w:num="2" w:space="720" w:equalWidth="0">
            <w:col w:w="5812" w:space="15267"/>
            <w:col w:w="6941"/>
          </w:cols>
        </w:sectPr>
      </w:pPr>
    </w:p>
    <w:p w14:paraId="5788BDA0" w14:textId="00FDF181" w:rsidR="00741224" w:rsidRDefault="00741224">
      <w:pPr>
        <w:spacing w:line="200" w:lineRule="exact"/>
      </w:pPr>
    </w:p>
    <w:sectPr w:rsidR="00741224">
      <w:type w:val="continuous"/>
      <w:pgSz w:w="31660" w:h="26400" w:orient="landscape"/>
      <w:pgMar w:top="320" w:right="31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C02C4"/>
    <w:multiLevelType w:val="multilevel"/>
    <w:tmpl w:val="B69869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E2097"/>
    <w:rsid w:val="00194D08"/>
    <w:rsid w:val="001E5D48"/>
    <w:rsid w:val="00427DF1"/>
    <w:rsid w:val="006F7F1E"/>
    <w:rsid w:val="00741224"/>
    <w:rsid w:val="00883170"/>
    <w:rsid w:val="00A67A60"/>
    <w:rsid w:val="00C9605F"/>
    <w:rsid w:val="44D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9604861"/>
  <w15:docId w15:val="{815BB9A7-9129-4BC8-BCB8-9678E06A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 fu</cp:lastModifiedBy>
  <cp:revision>8</cp:revision>
  <dcterms:created xsi:type="dcterms:W3CDTF">2016-03-29T06:47:00Z</dcterms:created>
  <dcterms:modified xsi:type="dcterms:W3CDTF">2016-03-29T07:22:00Z</dcterms:modified>
</cp:coreProperties>
</file>